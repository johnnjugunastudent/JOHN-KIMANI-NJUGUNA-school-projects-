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2. Define the following terms as used in c programming.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Compiler: a compiler is a software tool that is used to translate c code into machine Code or executable code that can be run on a computer.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Source code: this is a text based program written by a programmer in c programming language.It is also the human readable representation of a program's logic and functionality.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Object code: Refers to the immediate code generated by the compiler during compilation process.it is not the final executable code that can run directly on a computer, instead it's an essential step in process of creating an executable program.</w:t>
      </w:r>
    </w:p>
    <w:p>
      <w:pPr>
        <w:pStyle w:val="style179"/>
        <w:numPr>
          <w:ilvl w:val="0"/>
          <w:numId w:val="1"/>
        </w:numPr>
        <w:jc w:val="both"/>
        <w:rPr/>
      </w:pPr>
      <w:r>
        <w:rPr>
          <w:lang w:val="en-US"/>
        </w:rPr>
        <w:t>Linkers:It is a software tool responsible for combining multiple object files and libraries into a single executable program.</w:t>
      </w:r>
    </w:p>
    <w:p>
      <w:pPr>
        <w:pStyle w:val="style0"/>
        <w:numPr>
          <w:ilvl w:val="0"/>
          <w:numId w:val="0"/>
        </w:numPr>
        <w:ind w:left="360" w:firstLine="0"/>
        <w:jc w:val="both"/>
        <w:rPr/>
      </w:pPr>
      <w:r>
        <w:rPr>
          <w:lang w:val="en-US"/>
        </w:rPr>
        <w:t>3.using an example of a program to add two numbers explain the compilation process of a c program.</w:t>
      </w:r>
    </w:p>
    <w:p>
      <w:pPr>
        <w:pStyle w:val="style179"/>
        <w:numPr>
          <w:ilvl w:val="0"/>
          <w:numId w:val="2"/>
        </w:numPr>
        <w:jc w:val="both"/>
        <w:rPr/>
      </w:pPr>
      <w:r>
        <w:rPr>
          <w:lang w:val="en-US"/>
        </w:rPr>
        <w:t>Writing the source code; first write the c program code.use codeblocks to create a.c file. Then start writing the code.</w:t>
      </w:r>
    </w:p>
    <w:p>
      <w:pPr>
        <w:pStyle w:val="style179"/>
        <w:numPr>
          <w:ilvl w:val="0"/>
          <w:numId w:val="2"/>
        </w:numPr>
        <w:jc w:val="both"/>
        <w:rPr/>
      </w:pPr>
      <w:r>
        <w:rPr>
          <w:lang w:val="en-US"/>
        </w:rPr>
        <w:t># include &lt;studio.h&gt;</w:t>
      </w:r>
    </w:p>
    <w:p>
      <w:pPr>
        <w:pStyle w:val="style179"/>
        <w:numPr>
          <w:ilvl w:val="0"/>
          <w:numId w:val="0"/>
        </w:numPr>
        <w:ind w:left="1780" w:leftChars="0" w:firstLine="0"/>
        <w:jc w:val="both"/>
        <w:rPr/>
      </w:pPr>
      <w:r>
        <w:rPr>
          <w:lang w:val="en-US"/>
        </w:rPr>
        <w:t>Int main( ) {</w:t>
      </w:r>
    </w:p>
    <w:p>
      <w:pPr>
        <w:pStyle w:val="style179"/>
        <w:numPr>
          <w:ilvl w:val="0"/>
          <w:numId w:val="0"/>
        </w:numPr>
        <w:ind w:left="3320" w:leftChars="0" w:firstLine="0"/>
        <w:jc w:val="both"/>
        <w:rPr/>
      </w:pPr>
      <w:r>
        <w:rPr>
          <w:lang w:val="en-US"/>
        </w:rPr>
        <w:t>Int num1,num2,sum;</w:t>
      </w:r>
    </w:p>
    <w:p>
      <w:pPr>
        <w:pStyle w:val="style179"/>
        <w:numPr>
          <w:ilvl w:val="0"/>
          <w:numId w:val="0"/>
        </w:numPr>
        <w:ind w:left="3320" w:leftChars="0" w:firstLine="0"/>
        <w:jc w:val="both"/>
        <w:rPr/>
      </w:pPr>
      <w:r>
        <w:rPr>
          <w:lang w:val="en-US"/>
        </w:rPr>
        <w:t>Print f("enter two numbers:");</w:t>
      </w:r>
    </w:p>
    <w:p>
      <w:pPr>
        <w:pStyle w:val="style179"/>
        <w:numPr>
          <w:ilvl w:val="0"/>
          <w:numId w:val="0"/>
        </w:numPr>
        <w:ind w:left="3320" w:leftChars="0" w:firstLine="0"/>
        <w:jc w:val="both"/>
        <w:rPr/>
      </w:pPr>
      <w:r>
        <w:rPr>
          <w:lang w:val="en-US"/>
        </w:rPr>
        <w:t>Scan f("%d%d",&amp;num1 ,&amp;num2);</w:t>
      </w:r>
    </w:p>
    <w:p>
      <w:pPr>
        <w:pStyle w:val="style179"/>
        <w:numPr>
          <w:ilvl w:val="0"/>
          <w:numId w:val="0"/>
        </w:numPr>
        <w:ind w:left="3320" w:leftChars="0" w:firstLine="0"/>
        <w:jc w:val="both"/>
        <w:rPr/>
      </w:pPr>
      <w:r>
        <w:rPr>
          <w:lang w:val="en-US"/>
        </w:rPr>
        <w:t>Sum=num1+num2;</w:t>
      </w:r>
    </w:p>
    <w:p>
      <w:pPr>
        <w:pStyle w:val="style179"/>
        <w:numPr>
          <w:ilvl w:val="0"/>
          <w:numId w:val="0"/>
        </w:numPr>
        <w:ind w:left="3320" w:leftChars="0" w:firstLine="0"/>
        <w:jc w:val="both"/>
        <w:rPr/>
      </w:pPr>
    </w:p>
    <w:p>
      <w:pPr>
        <w:pStyle w:val="style179"/>
        <w:numPr>
          <w:ilvl w:val="0"/>
          <w:numId w:val="0"/>
        </w:numPr>
        <w:ind w:left="2660" w:leftChars="0" w:firstLine="0"/>
        <w:jc w:val="both"/>
        <w:rPr/>
      </w:pPr>
      <w:r>
        <w:rPr>
          <w:lang w:val="en-US"/>
        </w:rPr>
        <w:t>Printed("sum:% d/n", sum);</w:t>
      </w:r>
    </w:p>
    <w:p>
      <w:pPr>
        <w:pStyle w:val="style179"/>
        <w:numPr>
          <w:ilvl w:val="0"/>
          <w:numId w:val="0"/>
        </w:numPr>
        <w:ind w:left="2660" w:leftChars="0" w:firstLine="0"/>
        <w:jc w:val="both"/>
        <w:rPr/>
      </w:pPr>
      <w:r>
        <w:rPr>
          <w:lang w:val="en-US"/>
        </w:rPr>
        <w:t>Return 0;</w:t>
      </w:r>
    </w:p>
    <w:p>
      <w:pPr>
        <w:pStyle w:val="style179"/>
        <w:numPr>
          <w:ilvl w:val="0"/>
          <w:numId w:val="0"/>
        </w:numPr>
        <w:ind w:left="5080" w:leftChars="0" w:firstLine="0"/>
        <w:jc w:val="both"/>
        <w:rPr/>
      </w:pPr>
      <w:r>
        <w:rPr>
          <w:lang w:val="en-US"/>
        </w:rPr>
        <w:t>}</w:t>
      </w:r>
    </w:p>
    <w:p>
      <w:pPr>
        <w:pStyle w:val="style179"/>
        <w:numPr>
          <w:ilvl w:val="0"/>
          <w:numId w:val="0"/>
        </w:numPr>
        <w:ind w:left="1560" w:leftChars="0" w:firstLine="0"/>
        <w:jc w:val="both"/>
        <w:rPr/>
      </w:pPr>
      <w:r>
        <w:rPr>
          <w:lang w:val="en-US"/>
        </w:rPr>
        <w:t>The program prompts the user to enter two numbers,adds them, and prints the sum.</w:t>
      </w:r>
    </w:p>
    <w:p>
      <w:pPr>
        <w:pStyle w:val="style179"/>
        <w:numPr>
          <w:ilvl w:val="0"/>
          <w:numId w:val="3"/>
        </w:numPr>
        <w:jc w:val="both"/>
        <w:rPr/>
      </w:pPr>
      <w:r>
        <w:rPr>
          <w:lang w:val="en-US"/>
        </w:rPr>
        <w:t>Compilation: once written we will have to compile it you can use a c compiler like gcc for c programming.open your terminal and run the following command to compile code: gcc-o-add numbers.c</w:t>
      </w:r>
    </w:p>
    <w:p>
      <w:pPr>
        <w:pStyle w:val="style179"/>
        <w:numPr>
          <w:ilvl w:val="0"/>
          <w:numId w:val="0"/>
        </w:numPr>
        <w:ind w:left="2280" w:firstLine="0"/>
        <w:jc w:val="both"/>
        <w:rPr/>
      </w:pPr>
      <w:r>
        <w:rPr>
          <w:lang w:val="en-US"/>
        </w:rPr>
        <w:t>Gcc compiler</w:t>
      </w:r>
    </w:p>
    <w:p>
      <w:pPr>
        <w:pStyle w:val="style179"/>
        <w:numPr>
          <w:ilvl w:val="0"/>
          <w:numId w:val="0"/>
        </w:numPr>
        <w:ind w:left="2280" w:firstLine="0"/>
        <w:jc w:val="both"/>
        <w:rPr/>
      </w:pPr>
      <w:r>
        <w:rPr>
          <w:lang w:val="en-US"/>
        </w:rPr>
        <w:t xml:space="preserve">-oadd- numbers: this is option specific output file name (the executable file).we should name it maths. </w:t>
      </w:r>
    </w:p>
    <w:p>
      <w:pPr>
        <w:pStyle w:val="style179"/>
        <w:numPr>
          <w:ilvl w:val="0"/>
          <w:numId w:val="0"/>
        </w:numPr>
        <w:ind w:left="2280" w:firstLine="0"/>
        <w:jc w:val="both"/>
        <w:rPr/>
      </w:pPr>
      <w:r>
        <w:rPr>
          <w:lang w:val="en-US"/>
        </w:rPr>
        <w:t>-oadd- numbers.c: the name of your c source code file.</w:t>
      </w:r>
    </w:p>
    <w:p>
      <w:pPr>
        <w:pStyle w:val="style179"/>
        <w:numPr>
          <w:ilvl w:val="0"/>
          <w:numId w:val="4"/>
        </w:numPr>
        <w:jc w:val="both"/>
        <w:rPr/>
      </w:pPr>
      <w:r>
        <w:rPr>
          <w:lang w:val="en-US"/>
        </w:rPr>
        <w:t>Execution:after compilation you will have an executable file named"add number" you can run the program from command by typing:</w:t>
      </w:r>
    </w:p>
    <w:p>
      <w:pPr>
        <w:pStyle w:val="style0"/>
        <w:numPr>
          <w:ilvl w:val="0"/>
          <w:numId w:val="0"/>
        </w:numPr>
        <w:ind w:left="3600" w:leftChars="0" w:firstLine="0"/>
        <w:jc w:val="both"/>
        <w:rPr/>
      </w:pPr>
      <w:r>
        <w:rPr>
          <w:lang w:val="en-US"/>
        </w:rPr>
        <w:t>./add numbers</w:t>
      </w:r>
    </w:p>
    <w:p>
      <w:pPr>
        <w:pStyle w:val="style0"/>
        <w:numPr>
          <w:ilvl w:val="0"/>
          <w:numId w:val="0"/>
        </w:numPr>
        <w:ind w:left="2060" w:leftChars="0" w:firstLine="0"/>
        <w:jc w:val="both"/>
        <w:rPr/>
      </w:pPr>
      <w:r>
        <w:rPr>
          <w:lang w:val="en-US"/>
        </w:rPr>
        <w:t>The program will execute prompt you enter two numbers then display the sum.</w:t>
      </w:r>
    </w:p>
    <w:p>
      <w:pPr>
        <w:pStyle w:val="style0"/>
        <w:numPr>
          <w:ilvl w:val="0"/>
          <w:numId w:val="0"/>
        </w:numPr>
        <w:ind w:left="2060" w:leftChars="0" w:firstLine="0"/>
        <w:jc w:val="both"/>
        <w:rPr/>
      </w:pPr>
    </w:p>
    <w:p>
      <w:pPr>
        <w:pStyle w:val="style0"/>
        <w:numPr>
          <w:ilvl w:val="0"/>
          <w:numId w:val="0"/>
        </w:numPr>
        <w:ind w:left="1100" w:leftChars="0"/>
        <w:jc w:val="both"/>
        <w:rPr/>
      </w:pPr>
      <w:r>
        <w:rPr>
          <w:lang w:val="en-US"/>
        </w:rPr>
        <w:t>4. Differences between compiler and interpreter.</w:t>
      </w:r>
    </w:p>
    <w:p>
      <w:pPr>
        <w:pStyle w:val="style0"/>
        <w:numPr>
          <w:ilvl w:val="0"/>
          <w:numId w:val="0"/>
        </w:numPr>
        <w:ind w:left="1100" w:firstLine="0"/>
        <w:jc w:val="both"/>
        <w:rPr/>
      </w:pPr>
      <w:r>
        <w:rPr>
          <w:lang w:val="en-US"/>
        </w:rPr>
        <w:t>They both convert high level programming code into a lower level format that can be executed by a computer.</w:t>
      </w:r>
    </w:p>
    <w:p>
      <w:pPr>
        <w:pStyle w:val="style179"/>
        <w:numPr>
          <w:ilvl w:val="0"/>
          <w:numId w:val="5"/>
        </w:numPr>
        <w:jc w:val="both"/>
        <w:rPr/>
      </w:pPr>
      <w:r>
        <w:rPr>
          <w:lang w:val="en-US"/>
        </w:rPr>
        <w:t>Translation process;</w:t>
      </w:r>
    </w:p>
    <w:p>
      <w:pPr>
        <w:pStyle w:val="style179"/>
        <w:numPr>
          <w:ilvl w:val="0"/>
          <w:numId w:val="6"/>
        </w:numPr>
        <w:jc w:val="both"/>
        <w:rPr/>
      </w:pPr>
      <w:r>
        <w:rPr>
          <w:lang w:val="en-US"/>
        </w:rPr>
        <w:t>Compiler; A compiler translates the entire source code of a program into machine Code of a program or an intermediate code all at once.It generates an executable file, and this file can be run independently of the source code.</w:t>
      </w:r>
    </w:p>
    <w:p>
      <w:pPr>
        <w:pStyle w:val="style179"/>
        <w:numPr>
          <w:ilvl w:val="0"/>
          <w:numId w:val="6"/>
        </w:numPr>
        <w:jc w:val="both"/>
        <w:rPr/>
      </w:pPr>
      <w:r>
        <w:rPr>
          <w:lang w:val="en-US"/>
        </w:rPr>
        <w:t>Interpreter; Translates the source code line by line or statement by statement while program is being executed.It doesn't produce a separate executable file;the source code is executed directly.</w:t>
      </w:r>
    </w:p>
    <w:p>
      <w:pPr>
        <w:pStyle w:val="style179"/>
        <w:numPr>
          <w:ilvl w:val="0"/>
          <w:numId w:val="0"/>
        </w:numPr>
        <w:ind w:left="1080" w:leftChars="0" w:firstLine="0"/>
        <w:jc w:val="both"/>
        <w:rPr/>
      </w:pPr>
      <w:r>
        <w:rPr>
          <w:lang w:val="en-US"/>
        </w:rPr>
        <w:t>2. Execution.</w:t>
      </w:r>
    </w:p>
    <w:p>
      <w:pPr>
        <w:pStyle w:val="style179"/>
        <w:numPr>
          <w:ilvl w:val="0"/>
          <w:numId w:val="7"/>
        </w:numPr>
        <w:jc w:val="both"/>
        <w:rPr/>
      </w:pPr>
      <w:r>
        <w:rPr>
          <w:lang w:val="en-US"/>
        </w:rPr>
        <w:t>Compiler; After compilation the program runs independently of the source code. This means that the source code and the executable program are separate entities.</w:t>
      </w:r>
    </w:p>
    <w:p>
      <w:pPr>
        <w:pStyle w:val="style179"/>
        <w:numPr>
          <w:ilvl w:val="0"/>
          <w:numId w:val="7"/>
        </w:numPr>
        <w:jc w:val="both"/>
        <w:rPr/>
      </w:pPr>
      <w:r>
        <w:rPr>
          <w:lang w:val="en-US"/>
        </w:rPr>
        <w:t>Interpreter; The source code is required to be present during execution, and the program is executed directly from source code.</w:t>
      </w:r>
    </w:p>
    <w:p>
      <w:pPr>
        <w:pStyle w:val="style0"/>
        <w:numPr>
          <w:ilvl w:val="0"/>
          <w:numId w:val="0"/>
        </w:numPr>
        <w:ind w:left="1080" w:leftChars="0" w:firstLine="0"/>
        <w:jc w:val="both"/>
        <w:rPr/>
      </w:pPr>
      <w:r>
        <w:rPr>
          <w:lang w:val="en-US"/>
        </w:rPr>
        <w:t>3. Error Handling.</w:t>
      </w:r>
    </w:p>
    <w:p>
      <w:pPr>
        <w:pStyle w:val="style179"/>
        <w:numPr>
          <w:ilvl w:val="0"/>
          <w:numId w:val="8"/>
        </w:numPr>
        <w:jc w:val="both"/>
        <w:rPr/>
      </w:pPr>
      <w:r>
        <w:rPr>
          <w:lang w:val="en-US"/>
        </w:rPr>
        <w:t>Compiler; Often catches many errors before the program is executed. This means you may encounter errors only after you have finished writing your entire program.</w:t>
      </w:r>
    </w:p>
    <w:p>
      <w:pPr>
        <w:pStyle w:val="style179"/>
        <w:numPr>
          <w:ilvl w:val="0"/>
          <w:numId w:val="8"/>
        </w:numPr>
        <w:jc w:val="both"/>
        <w:rPr/>
      </w:pPr>
      <w:r>
        <w:rPr>
          <w:lang w:val="en-US"/>
        </w:rPr>
        <w:t>Interpreter; Errors are typically detected and reported as they occur during execution.This makes it easier to detect errors and fix them.</w:t>
      </w:r>
    </w:p>
    <w:p>
      <w:pPr>
        <w:pStyle w:val="style0"/>
        <w:numPr>
          <w:ilvl w:val="0"/>
          <w:numId w:val="0"/>
        </w:numPr>
        <w:ind w:left="1300" w:leftChars="0" w:firstLine="0"/>
        <w:jc w:val="both"/>
        <w:rPr/>
      </w:pPr>
      <w:r>
        <w:rPr>
          <w:lang w:val="en-US"/>
        </w:rPr>
        <w:t>4. Execution speed.</w:t>
      </w:r>
    </w:p>
    <w:p>
      <w:pPr>
        <w:pStyle w:val="style179"/>
        <w:numPr>
          <w:ilvl w:val="0"/>
          <w:numId w:val="9"/>
        </w:numPr>
        <w:jc w:val="both"/>
        <w:rPr/>
      </w:pPr>
      <w:r>
        <w:rPr>
          <w:lang w:val="en-US"/>
        </w:rPr>
        <w:t>Compiler; compiled programs run faster since entire code is translated into machine Code before execution.</w:t>
      </w:r>
    </w:p>
    <w:p>
      <w:pPr>
        <w:pStyle w:val="style179"/>
        <w:numPr>
          <w:ilvl w:val="0"/>
          <w:numId w:val="9"/>
        </w:numPr>
        <w:jc w:val="both"/>
        <w:rPr/>
      </w:pPr>
      <w:r>
        <w:rPr>
          <w:lang w:val="en-US"/>
        </w:rPr>
        <w:t>Interpreter; Interpreted programs are slower since they translate and execute code line by line.</w:t>
      </w:r>
    </w:p>
    <w:p>
      <w:pPr>
        <w:pStyle w:val="style0"/>
        <w:numPr>
          <w:ilvl w:val="0"/>
          <w:numId w:val="0"/>
        </w:numPr>
        <w:ind w:left="1300" w:leftChars="0" w:firstLine="0"/>
        <w:jc w:val="both"/>
        <w:rPr/>
      </w:pPr>
      <w:r>
        <w:rPr>
          <w:lang w:val="en-US"/>
        </w:rPr>
        <w:t>5. Portability.</w:t>
      </w:r>
    </w:p>
    <w:p>
      <w:pPr>
        <w:pStyle w:val="style179"/>
        <w:numPr>
          <w:ilvl w:val="0"/>
          <w:numId w:val="10"/>
        </w:numPr>
        <w:jc w:val="both"/>
        <w:rPr/>
      </w:pPr>
      <w:r>
        <w:rPr>
          <w:lang w:val="en-US"/>
        </w:rPr>
        <w:t>Compiler; The same compiled executable program code can be run on a different computer without the need for source code or compiler, as long as the target computer has compatible architecture.</w:t>
      </w:r>
    </w:p>
    <w:p>
      <w:pPr>
        <w:pStyle w:val="style179"/>
        <w:numPr>
          <w:ilvl w:val="0"/>
          <w:numId w:val="10"/>
        </w:numPr>
        <w:jc w:val="both"/>
        <w:rPr/>
      </w:pPr>
      <w:r>
        <w:rPr>
          <w:lang w:val="en-US"/>
        </w:rPr>
        <w:t>Interpreter; Programs may not be as portable, as they rely on interpreter being available on target system to execute the source code.</w:t>
      </w:r>
    </w:p>
    <w:p>
      <w:pPr>
        <w:pStyle w:val="style0"/>
        <w:numPr>
          <w:ilvl w:val="0"/>
          <w:numId w:val="0"/>
        </w:numPr>
        <w:ind w:left="1300" w:leftChars="0" w:firstLine="0"/>
        <w:jc w:val="both"/>
        <w:rPr/>
      </w:pPr>
      <w:r>
        <w:rPr>
          <w:lang w:val="en-US"/>
        </w:rPr>
        <w:t>6. Examples.</w:t>
      </w:r>
    </w:p>
    <w:p>
      <w:pPr>
        <w:pStyle w:val="style179"/>
        <w:numPr>
          <w:ilvl w:val="0"/>
          <w:numId w:val="11"/>
        </w:numPr>
        <w:jc w:val="both"/>
        <w:rPr/>
      </w:pPr>
      <w:r>
        <w:rPr>
          <w:lang w:val="en-US"/>
        </w:rPr>
        <w:t>Compiler; c,c++ and rust are languages being compiled.</w:t>
      </w:r>
    </w:p>
    <w:p>
      <w:pPr>
        <w:pStyle w:val="style179"/>
        <w:numPr>
          <w:ilvl w:val="0"/>
          <w:numId w:val="11"/>
        </w:numPr>
        <w:jc w:val="both"/>
        <w:rPr/>
      </w:pPr>
      <w:r>
        <w:rPr>
          <w:lang w:val="en-US"/>
        </w:rPr>
        <w:t xml:space="preserve">Interpreter; Python,ruby,and javascript are examples of languages being interpreted </w:t>
      </w:r>
    </w:p>
    <w:p>
      <w:pPr>
        <w:pStyle w:val="style0"/>
        <w:numPr>
          <w:ilvl w:val="0"/>
          <w:numId w:val="0"/>
        </w:numPr>
        <w:ind w:left="1080" w:leftChars="0" w:firstLine="0"/>
        <w:jc w:val="both"/>
        <w:rPr/>
      </w:pPr>
    </w:p>
    <w:p>
      <w:pPr>
        <w:pStyle w:val="style0"/>
        <w:numPr>
          <w:ilvl w:val="0"/>
          <w:numId w:val="0"/>
        </w:numPr>
        <w:ind w:left="640" w:leftChars="0" w:firstLine="0"/>
        <w:jc w:val="both"/>
        <w:rPr/>
      </w:pPr>
      <w:r>
        <w:rPr>
          <w:lang w:val="en-US"/>
        </w:rPr>
        <w:t>5.list all categories of specific operators available in c programming.</w:t>
      </w:r>
    </w:p>
    <w:p>
      <w:pPr>
        <w:pStyle w:val="style0"/>
        <w:numPr>
          <w:ilvl w:val="0"/>
          <w:numId w:val="0"/>
        </w:numPr>
        <w:ind w:left="640" w:leftChars="0" w:firstLine="0"/>
        <w:jc w:val="both"/>
        <w:rPr/>
      </w:pPr>
    </w:p>
    <w:p>
      <w:pPr>
        <w:pStyle w:val="style179"/>
        <w:numPr>
          <w:ilvl w:val="0"/>
          <w:numId w:val="12"/>
        </w:numPr>
        <w:jc w:val="both"/>
        <w:rPr/>
      </w:pPr>
      <w:r>
        <w:rPr>
          <w:lang w:val="en-US"/>
        </w:rPr>
        <w:t>Arithmetic operators.- they are of two types;</w:t>
      </w:r>
    </w:p>
    <w:p>
      <w:pPr>
        <w:pStyle w:val="style179"/>
        <w:numPr>
          <w:ilvl w:val="1"/>
          <w:numId w:val="12"/>
        </w:numPr>
        <w:jc w:val="both"/>
        <w:rPr/>
      </w:pPr>
      <w:r>
        <w:rPr>
          <w:lang w:val="en-US"/>
        </w:rPr>
        <w:t>Unary operators: operate and work with a single operand.they include.   Increment(++) and decrement (-) operators.</w:t>
      </w:r>
    </w:p>
    <w:p>
      <w:pPr>
        <w:pStyle w:val="style179"/>
        <w:numPr>
          <w:ilvl w:val="1"/>
          <w:numId w:val="12"/>
        </w:numPr>
        <w:jc w:val="both"/>
        <w:rPr/>
      </w:pPr>
      <w:r>
        <w:rPr>
          <w:lang w:val="en-US"/>
        </w:rPr>
        <w:t>Binary operators:    operators that operate with two operands. They include;</w:t>
      </w:r>
    </w:p>
    <w:p>
      <w:pPr>
        <w:pStyle w:val="style179"/>
        <w:numPr>
          <w:ilvl w:val="2"/>
          <w:numId w:val="12"/>
        </w:numPr>
        <w:jc w:val="both"/>
        <w:rPr/>
      </w:pPr>
      <w:r>
        <w:rPr>
          <w:lang w:val="en-US"/>
        </w:rPr>
        <w:t>+(Addition)</w:t>
      </w:r>
    </w:p>
    <w:p>
      <w:pPr>
        <w:pStyle w:val="style179"/>
        <w:numPr>
          <w:ilvl w:val="2"/>
          <w:numId w:val="12"/>
        </w:numPr>
        <w:jc w:val="both"/>
        <w:rPr/>
      </w:pPr>
      <w:r>
        <w:rPr>
          <w:lang w:val="en-US"/>
        </w:rPr>
        <w:t>-(subtraction)</w:t>
      </w:r>
    </w:p>
    <w:p>
      <w:pPr>
        <w:pStyle w:val="style179"/>
        <w:numPr>
          <w:ilvl w:val="2"/>
          <w:numId w:val="12"/>
        </w:numPr>
        <w:jc w:val="both"/>
        <w:rPr/>
      </w:pPr>
      <w:r>
        <w:rPr>
          <w:lang w:val="en-US"/>
        </w:rPr>
        <w:t>*(Multiplication)</w:t>
      </w:r>
    </w:p>
    <w:p>
      <w:pPr>
        <w:pStyle w:val="style179"/>
        <w:numPr>
          <w:ilvl w:val="2"/>
          <w:numId w:val="12"/>
        </w:numPr>
        <w:jc w:val="both"/>
        <w:rPr/>
      </w:pPr>
      <w:r>
        <w:rPr>
          <w:lang w:val="en-US"/>
        </w:rPr>
        <w:t>/(Division)</w:t>
      </w:r>
    </w:p>
    <w:p>
      <w:pPr>
        <w:pStyle w:val="style179"/>
        <w:numPr>
          <w:ilvl w:val="2"/>
          <w:numId w:val="12"/>
        </w:numPr>
        <w:jc w:val="both"/>
        <w:rPr/>
      </w:pPr>
      <w:r>
        <w:rPr>
          <w:lang w:val="en-US"/>
        </w:rPr>
        <w:t>%modulus,gives the remainder of division.</w:t>
      </w:r>
    </w:p>
    <w:p>
      <w:pPr>
        <w:pStyle w:val="style179"/>
        <w:numPr>
          <w:ilvl w:val="0"/>
          <w:numId w:val="12"/>
        </w:numPr>
        <w:jc w:val="both"/>
        <w:rPr/>
      </w:pPr>
      <w:r>
        <w:rPr>
          <w:lang w:val="en-US"/>
        </w:rPr>
        <w:t>Relational operators:</w:t>
      </w:r>
    </w:p>
    <w:p>
      <w:pPr>
        <w:pStyle w:val="style179"/>
        <w:numPr>
          <w:ilvl w:val="1"/>
          <w:numId w:val="12"/>
        </w:numPr>
        <w:jc w:val="both"/>
        <w:rPr/>
      </w:pPr>
      <w:r>
        <w:rPr>
          <w:lang w:val="en-US"/>
        </w:rPr>
        <w:t>==(Equal to)</w:t>
      </w:r>
    </w:p>
    <w:p>
      <w:pPr>
        <w:pStyle w:val="style179"/>
        <w:numPr>
          <w:ilvl w:val="1"/>
          <w:numId w:val="12"/>
        </w:numPr>
        <w:jc w:val="both"/>
        <w:rPr/>
      </w:pPr>
      <w:r>
        <w:rPr>
          <w:lang w:val="en-US"/>
        </w:rPr>
        <w:t>!=(not equal to)</w:t>
      </w:r>
    </w:p>
    <w:p>
      <w:pPr>
        <w:pStyle w:val="style179"/>
        <w:numPr>
          <w:ilvl w:val="1"/>
          <w:numId w:val="12"/>
        </w:numPr>
        <w:jc w:val="both"/>
        <w:rPr/>
      </w:pPr>
      <w:r>
        <w:rPr>
          <w:lang w:val="en-US"/>
        </w:rPr>
        <w:t>&lt;(Less than)</w:t>
      </w:r>
    </w:p>
    <w:p>
      <w:pPr>
        <w:pStyle w:val="style179"/>
        <w:numPr>
          <w:ilvl w:val="1"/>
          <w:numId w:val="12"/>
        </w:numPr>
        <w:jc w:val="both"/>
        <w:rPr/>
      </w:pPr>
      <w:r>
        <w:rPr>
          <w:lang w:val="en-US"/>
        </w:rPr>
        <w:t>&gt;(Greater than)</w:t>
      </w:r>
    </w:p>
    <w:p>
      <w:pPr>
        <w:pStyle w:val="style179"/>
        <w:numPr>
          <w:ilvl w:val="1"/>
          <w:numId w:val="12"/>
        </w:numPr>
        <w:jc w:val="both"/>
        <w:rPr/>
      </w:pPr>
      <w:r>
        <w:rPr>
          <w:lang w:val="en-US"/>
        </w:rPr>
        <w:t>&lt;=(Less than or equal to)</w:t>
      </w:r>
    </w:p>
    <w:p>
      <w:pPr>
        <w:pStyle w:val="style179"/>
        <w:numPr>
          <w:ilvl w:val="1"/>
          <w:numId w:val="12"/>
        </w:numPr>
        <w:jc w:val="both"/>
        <w:rPr/>
      </w:pPr>
      <w:r>
        <w:rPr>
          <w:lang w:val="en-US"/>
        </w:rPr>
        <w:t>&gt;=(Greater than or equal to)</w:t>
      </w:r>
    </w:p>
    <w:p>
      <w:pPr>
        <w:pStyle w:val="style179"/>
        <w:numPr>
          <w:ilvl w:val="0"/>
          <w:numId w:val="13"/>
        </w:numPr>
        <w:jc w:val="both"/>
        <w:rPr/>
      </w:pPr>
      <w:r>
        <w:rPr>
          <w:lang w:val="en-US"/>
        </w:rPr>
        <w:t>Assignment operators:</w:t>
      </w:r>
    </w:p>
    <w:p>
      <w:pPr>
        <w:pStyle w:val="style179"/>
        <w:numPr>
          <w:ilvl w:val="1"/>
          <w:numId w:val="13"/>
        </w:numPr>
        <w:jc w:val="both"/>
        <w:rPr/>
      </w:pPr>
      <w:r>
        <w:rPr>
          <w:lang w:val="en-US"/>
        </w:rPr>
        <w:t>=(Assignment)</w:t>
      </w:r>
    </w:p>
    <w:p>
      <w:pPr>
        <w:pStyle w:val="style179"/>
        <w:numPr>
          <w:ilvl w:val="1"/>
          <w:numId w:val="13"/>
        </w:numPr>
        <w:jc w:val="both"/>
        <w:rPr/>
      </w:pPr>
      <w:r>
        <w:rPr>
          <w:lang w:val="en-US"/>
        </w:rPr>
        <w:t>+=(Addition assignment)</w:t>
      </w:r>
    </w:p>
    <w:p>
      <w:pPr>
        <w:pStyle w:val="style179"/>
        <w:numPr>
          <w:ilvl w:val="1"/>
          <w:numId w:val="13"/>
        </w:numPr>
        <w:jc w:val="both"/>
        <w:rPr/>
      </w:pPr>
      <w:r>
        <w:rPr>
          <w:lang w:val="en-US"/>
        </w:rPr>
        <w:t>-=(subtraction assignment)</w:t>
      </w:r>
    </w:p>
    <w:p>
      <w:pPr>
        <w:pStyle w:val="style179"/>
        <w:numPr>
          <w:ilvl w:val="0"/>
          <w:numId w:val="13"/>
        </w:numPr>
        <w:jc w:val="both"/>
        <w:rPr/>
      </w:pPr>
      <w:r>
        <w:rPr>
          <w:lang w:val="en-US"/>
        </w:rPr>
        <w:t>Logical operators</w:t>
      </w:r>
    </w:p>
    <w:p>
      <w:pPr>
        <w:pStyle w:val="style179"/>
        <w:numPr>
          <w:ilvl w:val="1"/>
          <w:numId w:val="13"/>
        </w:numPr>
        <w:jc w:val="both"/>
        <w:rPr/>
      </w:pPr>
      <w:r>
        <w:rPr>
          <w:lang w:val="en-US"/>
        </w:rPr>
        <w:t>&amp;&amp;(Logical AND)</w:t>
      </w:r>
    </w:p>
    <w:p>
      <w:pPr>
        <w:pStyle w:val="style179"/>
        <w:numPr>
          <w:ilvl w:val="1"/>
          <w:numId w:val="13"/>
        </w:numPr>
        <w:jc w:val="both"/>
        <w:rPr/>
      </w:pPr>
      <w:r>
        <w:rPr>
          <w:lang w:val="en-US"/>
        </w:rPr>
        <w:t>||(Logical OR)</w:t>
      </w:r>
    </w:p>
    <w:p>
      <w:pPr>
        <w:pStyle w:val="style179"/>
        <w:numPr>
          <w:ilvl w:val="1"/>
          <w:numId w:val="13"/>
        </w:numPr>
        <w:jc w:val="both"/>
        <w:rPr/>
      </w:pPr>
      <w:r>
        <w:rPr>
          <w:lang w:val="en-US"/>
        </w:rPr>
        <w:t>!(logical NOT)</w:t>
      </w:r>
    </w:p>
    <w:p>
      <w:pPr>
        <w:pStyle w:val="style179"/>
        <w:numPr>
          <w:ilvl w:val="0"/>
          <w:numId w:val="13"/>
        </w:numPr>
        <w:jc w:val="both"/>
        <w:rPr/>
      </w:pPr>
      <w:r>
        <w:rPr>
          <w:lang w:val="en-US"/>
        </w:rPr>
        <w:t>Assignment operators</w:t>
      </w:r>
    </w:p>
    <w:p>
      <w:pPr>
        <w:pStyle w:val="style179"/>
        <w:numPr>
          <w:ilvl w:val="1"/>
          <w:numId w:val="13"/>
        </w:numPr>
        <w:jc w:val="both"/>
        <w:rPr/>
      </w:pPr>
      <w:r>
        <w:rPr>
          <w:lang w:val="en-US"/>
        </w:rPr>
        <w:t>*=(Multiplication assignment)</w:t>
      </w:r>
    </w:p>
    <w:p>
      <w:pPr>
        <w:pStyle w:val="style179"/>
        <w:numPr>
          <w:ilvl w:val="1"/>
          <w:numId w:val="13"/>
        </w:numPr>
        <w:jc w:val="both"/>
        <w:rPr/>
      </w:pPr>
      <w:r>
        <w:rPr>
          <w:lang w:val="en-US"/>
        </w:rPr>
        <w:t>/=(Division assignment)</w:t>
      </w:r>
    </w:p>
    <w:p>
      <w:pPr>
        <w:pStyle w:val="style179"/>
        <w:numPr>
          <w:ilvl w:val="1"/>
          <w:numId w:val="13"/>
        </w:numPr>
        <w:jc w:val="both"/>
        <w:rPr/>
      </w:pPr>
      <w:r>
        <w:rPr>
          <w:lang w:val="en-US"/>
        </w:rPr>
        <w:t>%=(modulus assignment)</w:t>
      </w:r>
    </w:p>
    <w:p>
      <w:pPr>
        <w:pStyle w:val="style179"/>
        <w:numPr>
          <w:ilvl w:val="1"/>
          <w:numId w:val="13"/>
        </w:numPr>
        <w:jc w:val="both"/>
        <w:rPr/>
      </w:pPr>
      <w:r>
        <w:rPr>
          <w:lang w:val="en-US"/>
        </w:rPr>
        <w:t>&amp;=(Bitwise and assignment)</w:t>
      </w:r>
    </w:p>
    <w:p>
      <w:pPr>
        <w:pStyle w:val="style179"/>
        <w:numPr>
          <w:ilvl w:val="1"/>
          <w:numId w:val="13"/>
        </w:numPr>
        <w:jc w:val="both"/>
        <w:rPr/>
      </w:pPr>
      <w:r>
        <w:rPr>
          <w:lang w:val="en-US"/>
        </w:rPr>
        <w:t>|=(Bitwise or assignment)</w:t>
      </w:r>
    </w:p>
    <w:p>
      <w:pPr>
        <w:pStyle w:val="style179"/>
        <w:numPr>
          <w:ilvl w:val="1"/>
          <w:numId w:val="13"/>
        </w:numPr>
        <w:jc w:val="both"/>
        <w:rPr/>
      </w:pPr>
      <w:r>
        <w:rPr>
          <w:lang w:val="en-US"/>
        </w:rPr>
        <w:t>^=(bitwise XOR assignment)</w:t>
      </w:r>
    </w:p>
    <w:p>
      <w:pPr>
        <w:pStyle w:val="style179"/>
        <w:numPr>
          <w:ilvl w:val="1"/>
          <w:numId w:val="13"/>
        </w:numPr>
        <w:jc w:val="both"/>
        <w:rPr/>
      </w:pPr>
      <w:r>
        <w:rPr>
          <w:lang w:val="en-US"/>
        </w:rPr>
        <w:t>&lt;&lt;=(Left shift assignment)</w:t>
      </w:r>
    </w:p>
    <w:p>
      <w:pPr>
        <w:pStyle w:val="style179"/>
        <w:numPr>
          <w:ilvl w:val="1"/>
          <w:numId w:val="13"/>
        </w:numPr>
        <w:jc w:val="both"/>
        <w:rPr/>
      </w:pPr>
      <w:r>
        <w:rPr>
          <w:lang w:val="en-US"/>
        </w:rPr>
        <w:t>&gt;&gt;=(Left shift assignment)</w:t>
      </w:r>
    </w:p>
    <w:p>
      <w:pPr>
        <w:pStyle w:val="style179"/>
        <w:numPr>
          <w:ilvl w:val="0"/>
          <w:numId w:val="13"/>
        </w:numPr>
        <w:jc w:val="both"/>
        <w:rPr/>
      </w:pPr>
      <w:r>
        <w:rPr>
          <w:lang w:val="en-US"/>
        </w:rPr>
        <w:t>Bitwise operators</w:t>
      </w:r>
    </w:p>
    <w:p>
      <w:pPr>
        <w:pStyle w:val="style179"/>
        <w:numPr>
          <w:ilvl w:val="1"/>
          <w:numId w:val="13"/>
        </w:numPr>
        <w:jc w:val="both"/>
        <w:rPr/>
      </w:pPr>
      <w:r>
        <w:rPr>
          <w:lang w:val="en-US"/>
        </w:rPr>
        <w:t>&amp;(Bitwise AND)</w:t>
      </w:r>
    </w:p>
    <w:p>
      <w:pPr>
        <w:pStyle w:val="style179"/>
        <w:numPr>
          <w:ilvl w:val="1"/>
          <w:numId w:val="13"/>
        </w:numPr>
        <w:jc w:val="both"/>
        <w:rPr/>
      </w:pPr>
      <w:r>
        <w:rPr>
          <w:lang w:val="en-US"/>
        </w:rPr>
        <w:t>|(Bitwise OR)</w:t>
      </w:r>
    </w:p>
    <w:p>
      <w:pPr>
        <w:pStyle w:val="style179"/>
        <w:numPr>
          <w:ilvl w:val="1"/>
          <w:numId w:val="13"/>
        </w:numPr>
        <w:jc w:val="both"/>
        <w:rPr/>
      </w:pPr>
      <w:r>
        <w:rPr>
          <w:lang w:val="en-US"/>
        </w:rPr>
        <w:t>^(bitwise XOR)</w:t>
      </w:r>
    </w:p>
    <w:p>
      <w:pPr>
        <w:pStyle w:val="style179"/>
        <w:numPr>
          <w:ilvl w:val="1"/>
          <w:numId w:val="13"/>
        </w:numPr>
        <w:jc w:val="both"/>
        <w:rPr/>
      </w:pPr>
      <w:r>
        <w:rPr>
          <w:lang w:val="en-US"/>
        </w:rPr>
        <w:t>~(bitwise NOT)</w:t>
      </w:r>
    </w:p>
    <w:p>
      <w:pPr>
        <w:pStyle w:val="style179"/>
        <w:numPr>
          <w:ilvl w:val="1"/>
          <w:numId w:val="13"/>
        </w:numPr>
        <w:jc w:val="both"/>
        <w:rPr/>
      </w:pPr>
      <w:r>
        <w:rPr>
          <w:lang w:val="en-US"/>
        </w:rPr>
        <w:t>&lt;&lt;(Left shift)</w:t>
      </w:r>
    </w:p>
    <w:p>
      <w:pPr>
        <w:pStyle w:val="style179"/>
        <w:numPr>
          <w:ilvl w:val="1"/>
          <w:numId w:val="13"/>
        </w:numPr>
        <w:jc w:val="both"/>
        <w:rPr/>
      </w:pPr>
      <w:r>
        <w:rPr>
          <w:lang w:val="en-US"/>
        </w:rPr>
        <w:t>&gt;&gt;(Right shift)</w:t>
      </w:r>
    </w:p>
    <w:p>
      <w:pPr>
        <w:pStyle w:val="style179"/>
        <w:numPr>
          <w:ilvl w:val="0"/>
          <w:numId w:val="13"/>
        </w:numPr>
        <w:jc w:val="both"/>
        <w:rPr/>
      </w:pPr>
      <w:r>
        <w:rPr>
          <w:lang w:val="en-US"/>
        </w:rPr>
        <w:t>Conditional (ternary) operator</w:t>
      </w:r>
    </w:p>
    <w:p>
      <w:pPr>
        <w:pStyle w:val="style179"/>
        <w:numPr>
          <w:ilvl w:val="1"/>
          <w:numId w:val="13"/>
        </w:numPr>
        <w:jc w:val="both"/>
        <w:rPr/>
      </w:pPr>
      <w:r>
        <w:rPr>
          <w:lang w:val="en-US"/>
        </w:rPr>
        <w:t>?:(conditional operator,used for decision making.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460" w:hanging="360"/>
      </w:pPr>
    </w:lvl>
    <w:lvl w:ilvl="1" w:tplc="04090019" w:tentative="1">
      <w:start w:val="1"/>
      <w:numFmt w:val="lowerLetter"/>
      <w:lvlText w:val="%2."/>
      <w:lvlJc w:val="left"/>
      <w:pPr>
        <w:ind w:left="2180" w:hanging="360"/>
      </w:pPr>
    </w:lvl>
    <w:lvl w:ilvl="2" w:tplc="0409001B" w:tentative="1">
      <w:start w:val="1"/>
      <w:numFmt w:val="lowerRoman"/>
      <w:lvlText w:val="%3."/>
      <w:lvlJc w:val="right"/>
      <w:pPr>
        <w:ind w:left="2900" w:hanging="360"/>
      </w:pPr>
    </w:lvl>
    <w:lvl w:ilvl="3" w:tplc="0409000F" w:tentative="1">
      <w:start w:val="1"/>
      <w:numFmt w:val="decimal"/>
      <w:lvlText w:val="%4."/>
      <w:lvlJc w:val="left"/>
      <w:pPr>
        <w:ind w:left="3620" w:hanging="360"/>
      </w:pPr>
    </w:lvl>
    <w:lvl w:ilvl="4" w:tplc="04090019" w:tentative="1">
      <w:start w:val="1"/>
      <w:numFmt w:val="lowerLetter"/>
      <w:lvlText w:val="%5."/>
      <w:lvlJc w:val="left"/>
      <w:pPr>
        <w:ind w:left="4340" w:hanging="360"/>
      </w:pPr>
    </w:lvl>
    <w:lvl w:ilvl="5" w:tplc="0409001B" w:tentative="1">
      <w:start w:val="1"/>
      <w:numFmt w:val="lowerRoman"/>
      <w:lvlText w:val="%6."/>
      <w:lvlJc w:val="right"/>
      <w:pPr>
        <w:ind w:left="5060" w:hanging="360"/>
      </w:pPr>
    </w:lvl>
    <w:lvl w:ilvl="6" w:tplc="0409000F" w:tentative="1">
      <w:start w:val="1"/>
      <w:numFmt w:val="decimal"/>
      <w:lvlText w:val="%7."/>
      <w:lvlJc w:val="left"/>
      <w:pPr>
        <w:ind w:left="5780" w:hanging="360"/>
      </w:pPr>
    </w:lvl>
    <w:lvl w:ilvl="7" w:tplc="04090019" w:tentative="1">
      <w:start w:val="1"/>
      <w:numFmt w:val="lowerLetter"/>
      <w:lvlText w:val="%8."/>
      <w:lvlJc w:val="left"/>
      <w:pPr>
        <w:ind w:left="6500" w:hanging="360"/>
      </w:pPr>
    </w:lvl>
    <w:lvl w:ilvl="8" w:tplc="0409001B" w:tentative="1">
      <w:start w:val="1"/>
      <w:numFmt w:val="lowerRoman"/>
      <w:lvlText w:val="%9."/>
      <w:lvlJc w:val="right"/>
      <w:pPr>
        <w:ind w:left="7220" w:hanging="360"/>
      </w:p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718</Words>
  <Characters>4130</Characters>
  <Application>WPS Office</Application>
  <Paragraphs>90</Paragraphs>
  <CharactersWithSpaces>4769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2023-11-10T07:24:37Z</dcterms:created>
  <dc:creator>CPH2471</dc:creator>
  <lastModifiedBy>CPH2471</lastModifiedBy>
  <dcterms:modified xsi:type="dcterms:W3CDTF">2023-11-14T10:38:10Z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fd411323d1cf45bcac95589ac478c098</vt:lpwstr>
  </property>
</Properties>
</file>